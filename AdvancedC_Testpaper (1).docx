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84" w:rsidRPr="00AF4384" w:rsidRDefault="00AF4384" w:rsidP="00AF438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4F81BD"/>
          <w:sz w:val="20"/>
          <w:szCs w:val="20"/>
        </w:rPr>
      </w:pPr>
      <w:r w:rsidRPr="00AF4384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How do you enforce garbage collection in .NET?</w:t>
      </w:r>
    </w:p>
    <w:p w:rsidR="00E23152" w:rsidRPr="00D53554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4A75C6">
        <w:rPr>
          <w:rFonts w:ascii="Calibri" w:eastAsia="Calibri" w:hAnsi="Calibri" w:cs="Calibri"/>
          <w:b/>
        </w:rPr>
        <w:t> </w:t>
      </w:r>
      <w:r w:rsidRPr="00D53554">
        <w:rPr>
          <w:rFonts w:ascii="Calibri" w:eastAsia="Calibri" w:hAnsi="Calibri" w:cs="Calibri"/>
        </w:rPr>
        <w:t>System.GC.Collect();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System.GC.Call();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System.GC.Clear();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System.GC.Invoke();</w:t>
      </w:r>
    </w:p>
    <w:p w:rsidR="00AF4384" w:rsidRDefault="004A75C6" w:rsidP="00AF438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4F81BD"/>
          <w:sz w:val="20"/>
          <w:szCs w:val="20"/>
        </w:rPr>
      </w:pPr>
      <w:r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 xml:space="preserve">How do you declare a Finalize </w:t>
      </w:r>
      <w:r w:rsidR="00AF4384" w:rsidRPr="00AF4384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destructor in C</w:t>
      </w:r>
      <w:r w:rsidR="00D53554" w:rsidRPr="00AF4384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#?</w:t>
      </w:r>
    </w:p>
    <w:p w:rsidR="004A75C6" w:rsidRPr="00D53554" w:rsidRDefault="004A75C6" w:rsidP="004A75C6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~TypeName()</w:t>
      </w:r>
    </w:p>
    <w:p w:rsidR="004A75C6" w:rsidRPr="00D53554" w:rsidRDefault="004A75C6" w:rsidP="004A75C6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!TypeName()</w:t>
      </w:r>
    </w:p>
    <w:p w:rsidR="004A75C6" w:rsidRPr="00D53554" w:rsidRDefault="004A75C6" w:rsidP="004A75C6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$TypeName()</w:t>
      </w:r>
    </w:p>
    <w:p w:rsidR="004A75C6" w:rsidRPr="00D53554" w:rsidRDefault="004A75C6" w:rsidP="004A75C6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void Finalize()</w:t>
      </w:r>
    </w:p>
    <w:p w:rsidR="00AF4384" w:rsidRPr="00AF4384" w:rsidRDefault="00AF4384" w:rsidP="00AF4384">
      <w:pPr>
        <w:pStyle w:val="ListParagraph"/>
        <w:rPr>
          <w:rStyle w:val="apple-style-span"/>
          <w:rFonts w:ascii="Verdana" w:hAnsi="Verdana"/>
          <w:b/>
          <w:bCs/>
          <w:color w:val="4F81BD"/>
          <w:sz w:val="20"/>
          <w:szCs w:val="20"/>
        </w:rPr>
      </w:pPr>
    </w:p>
    <w:p w:rsidR="00AF4384" w:rsidRDefault="00AF4384" w:rsidP="00AF4384">
      <w:pPr>
        <w:pStyle w:val="ListParagraph"/>
        <w:numPr>
          <w:ilvl w:val="0"/>
          <w:numId w:val="1"/>
        </w:numPr>
      </w:pPr>
      <w:r w:rsidRPr="00CE690E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What is an application domain?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Process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Thread Local storage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 xml:space="preserve">Isolated Environment within which </w:t>
      </w:r>
      <w:r w:rsidR="00CE690E">
        <w:rPr>
          <w:rFonts w:ascii="Calibri" w:eastAsia="Calibri" w:hAnsi="Calibri" w:cs="Calibri"/>
          <w:lang w:val="en-US"/>
        </w:rPr>
        <w:t xml:space="preserve">CLR based </w:t>
      </w:r>
      <w:r w:rsidRPr="00CE690E">
        <w:rPr>
          <w:rFonts w:ascii="Calibri" w:eastAsia="Calibri" w:hAnsi="Calibri" w:cs="Calibri"/>
        </w:rPr>
        <w:t>application runs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Network domain</w:t>
      </w:r>
    </w:p>
    <w:p w:rsidR="00AF4384" w:rsidRDefault="00AF4384" w:rsidP="00AF438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4F81BD"/>
          <w:sz w:val="20"/>
          <w:szCs w:val="20"/>
        </w:rPr>
      </w:pPr>
      <w:r w:rsidRPr="00AF4384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How to find methods of a assembly file (not using ILDASM)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Reflection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Object Browser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Method Explorer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Assembly viewer</w:t>
      </w:r>
    </w:p>
    <w:p w:rsidR="00AF4384" w:rsidRDefault="00AF4384" w:rsidP="00AF4384">
      <w:pPr>
        <w:pStyle w:val="ListParagraph"/>
        <w:numPr>
          <w:ilvl w:val="0"/>
          <w:numId w:val="1"/>
        </w:numPr>
        <w:rPr>
          <w:rStyle w:val="apple-style-span"/>
          <w:rFonts w:ascii="Verdana" w:hAnsi="Verdana"/>
          <w:b/>
          <w:bCs/>
          <w:color w:val="4F81BD"/>
          <w:sz w:val="20"/>
          <w:szCs w:val="20"/>
        </w:rPr>
      </w:pPr>
      <w:r w:rsidRPr="00AF4384">
        <w:rPr>
          <w:rStyle w:val="apple-style-span"/>
          <w:rFonts w:ascii="Verdana" w:hAnsi="Verdana"/>
          <w:b/>
          <w:bCs/>
          <w:color w:val="4F81BD"/>
          <w:sz w:val="20"/>
          <w:szCs w:val="20"/>
        </w:rPr>
        <w:t>Why do we need to call CG.SupressFinalize?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Requests that the system to call the finalizer method for the specified object. 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Requests that the system not call the finalizer and dispose method for the specified object. </w:t>
      </w:r>
    </w:p>
    <w:p w:rsidR="00CE690E" w:rsidRPr="00CE690E" w:rsidRDefault="00CE690E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Requests that the system not call the finalizer method for the specified object. </w:t>
      </w:r>
    </w:p>
    <w:p w:rsidR="00AF4384" w:rsidRPr="00CE690E" w:rsidRDefault="00AF4384" w:rsidP="00CE690E">
      <w:pPr>
        <w:pStyle w:val="Li"/>
        <w:numPr>
          <w:ilvl w:val="1"/>
          <w:numId w:val="3"/>
        </w:numPr>
        <w:rPr>
          <w:rFonts w:ascii="Calibri" w:eastAsia="Calibri" w:hAnsi="Calibri" w:cs="Calibri"/>
        </w:rPr>
      </w:pPr>
      <w:r w:rsidRPr="00CE690E">
        <w:rPr>
          <w:rFonts w:ascii="Calibri" w:eastAsia="Calibri" w:hAnsi="Calibri" w:cs="Calibri"/>
        </w:rPr>
        <w:t>Requests that the system to call the finalizer method for the specified object once. </w:t>
      </w:r>
    </w:p>
    <w:p w:rsidR="00CE690E" w:rsidRPr="00CE690E" w:rsidRDefault="00CE690E" w:rsidP="00CE690E">
      <w:pPr>
        <w:pStyle w:val="ListParagraph"/>
        <w:numPr>
          <w:ilvl w:val="0"/>
          <w:numId w:val="1"/>
        </w:numPr>
        <w:rPr>
          <w:rStyle w:val="apple-style-span"/>
          <w:rFonts w:ascii="Verdana" w:eastAsia="Calibri" w:hAnsi="Verdana" w:cs="Times New Roman"/>
          <w:b/>
          <w:bCs/>
          <w:color w:val="4F81BD"/>
          <w:sz w:val="20"/>
          <w:szCs w:val="20"/>
        </w:rPr>
      </w:pPr>
      <w:r w:rsidRPr="00CE690E">
        <w:rPr>
          <w:rStyle w:val="apple-style-span"/>
          <w:rFonts w:ascii="Verdana" w:eastAsia="Calibri" w:hAnsi="Verdana" w:cs="Times New Roman"/>
          <w:b/>
          <w:bCs/>
          <w:color w:val="4F81BD"/>
          <w:sz w:val="20"/>
          <w:szCs w:val="20"/>
        </w:rPr>
        <w:t xml:space="preserve">What’s Singleton activation mode? </w:t>
      </w:r>
    </w:p>
    <w:p w:rsidR="00CE690E" w:rsidRDefault="00CE690E" w:rsidP="00CE690E">
      <w:pPr>
        <w:pStyle w:val="Li"/>
        <w:numPr>
          <w:ilvl w:val="1"/>
          <w:numId w:val="3"/>
        </w:numPr>
      </w:pPr>
      <w:r>
        <w:rPr>
          <w:rFonts w:ascii="Calibri" w:eastAsia="Calibri" w:hAnsi="Calibri" w:cs="Calibri"/>
        </w:rPr>
        <w:t>A single object is instantiated regardless of the number of clients accessing it</w:t>
      </w:r>
    </w:p>
    <w:p w:rsidR="00CE690E" w:rsidRDefault="00CE690E" w:rsidP="00CE690E">
      <w:pPr>
        <w:pStyle w:val="Li"/>
        <w:numPr>
          <w:ilvl w:val="1"/>
          <w:numId w:val="3"/>
        </w:numPr>
      </w:pPr>
      <w:r>
        <w:rPr>
          <w:rFonts w:ascii="Calibri" w:eastAsia="Calibri" w:hAnsi="Calibri" w:cs="Calibri"/>
        </w:rPr>
        <w:t>A single object is instantiated  per client connection</w:t>
      </w:r>
    </w:p>
    <w:p w:rsidR="00CE690E" w:rsidRDefault="00CE690E" w:rsidP="00CE690E">
      <w:pPr>
        <w:pStyle w:val="Li"/>
        <w:numPr>
          <w:ilvl w:val="1"/>
          <w:numId w:val="3"/>
        </w:numPr>
      </w:pPr>
      <w:r>
        <w:rPr>
          <w:rFonts w:ascii="Calibri" w:eastAsia="Calibri" w:hAnsi="Calibri" w:cs="Calibri"/>
        </w:rPr>
        <w:t>A single object is instantiated  for each call</w:t>
      </w:r>
    </w:p>
    <w:p w:rsidR="00CE690E" w:rsidRDefault="00CE690E" w:rsidP="00CE690E">
      <w:pPr>
        <w:pStyle w:val="Li"/>
        <w:numPr>
          <w:ilvl w:val="1"/>
          <w:numId w:val="3"/>
        </w:numPr>
      </w:pPr>
      <w:r>
        <w:rPr>
          <w:rFonts w:ascii="Calibri" w:eastAsia="Calibri" w:hAnsi="Calibri" w:cs="Calibri"/>
        </w:rPr>
        <w:t>None of the above</w:t>
      </w:r>
    </w:p>
    <w:p w:rsidR="00CE690E" w:rsidRPr="00CE690E" w:rsidRDefault="00CE690E" w:rsidP="00CE690E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CE690E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What’s a </w:t>
      </w:r>
      <w:r w:rsidR="004A75C6" w:rsidRPr="00CE690E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Dotnet</w:t>
      </w:r>
      <w:r w:rsidRPr="00CE690E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 equivalent  process </w:t>
      </w:r>
    </w:p>
    <w:p w:rsidR="00CE690E" w:rsidRDefault="00CE690E" w:rsidP="00CE690E">
      <w:pPr>
        <w:pStyle w:val="Li"/>
        <w:numPr>
          <w:ilvl w:val="1"/>
          <w:numId w:val="5"/>
        </w:numPr>
      </w:pPr>
      <w:r>
        <w:rPr>
          <w:rFonts w:ascii="Calibri" w:eastAsia="Calibri" w:hAnsi="Calibri" w:cs="Calibri"/>
        </w:rPr>
        <w:t>Window Process</w:t>
      </w:r>
    </w:p>
    <w:p w:rsidR="00CE690E" w:rsidRDefault="00CE690E" w:rsidP="00CE690E">
      <w:pPr>
        <w:pStyle w:val="Li"/>
        <w:numPr>
          <w:ilvl w:val="1"/>
          <w:numId w:val="5"/>
        </w:numPr>
      </w:pPr>
      <w:r>
        <w:rPr>
          <w:rFonts w:ascii="Calibri" w:eastAsia="Calibri" w:hAnsi="Calibri" w:cs="Calibri"/>
        </w:rPr>
        <w:t>AppDomain</w:t>
      </w:r>
    </w:p>
    <w:p w:rsidR="00CE690E" w:rsidRDefault="00CE690E" w:rsidP="00CE690E">
      <w:pPr>
        <w:pStyle w:val="Li"/>
        <w:numPr>
          <w:ilvl w:val="1"/>
          <w:numId w:val="5"/>
        </w:numPr>
      </w:pPr>
      <w:r>
        <w:rPr>
          <w:rFonts w:ascii="Calibri" w:eastAsia="Calibri" w:hAnsi="Calibri" w:cs="Calibri"/>
        </w:rPr>
        <w:t>Context</w:t>
      </w:r>
    </w:p>
    <w:p w:rsidR="00CE690E" w:rsidRPr="00CE690E" w:rsidRDefault="00CE690E" w:rsidP="00CE690E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CE690E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What is the use of SOS.dll library </w:t>
      </w:r>
    </w:p>
    <w:p w:rsidR="00CE690E" w:rsidRDefault="00CE690E" w:rsidP="00CE690E">
      <w:pPr>
        <w:pStyle w:val="Li"/>
        <w:numPr>
          <w:ilvl w:val="1"/>
          <w:numId w:val="7"/>
        </w:numPr>
      </w:pPr>
      <w:r>
        <w:rPr>
          <w:rFonts w:ascii="Calibri" w:eastAsia="Calibri" w:hAnsi="Calibri" w:cs="Calibri"/>
        </w:rPr>
        <w:t>To take memory  dump of Application</w:t>
      </w:r>
    </w:p>
    <w:p w:rsidR="00CE690E" w:rsidRDefault="00CE690E" w:rsidP="00CE690E">
      <w:pPr>
        <w:pStyle w:val="Li"/>
        <w:numPr>
          <w:ilvl w:val="1"/>
          <w:numId w:val="7"/>
        </w:numPr>
      </w:pPr>
      <w:r>
        <w:rPr>
          <w:rFonts w:ascii="Calibri" w:eastAsia="Calibri" w:hAnsi="Calibri" w:cs="Calibri"/>
        </w:rPr>
        <w:t>To Analyze memory  dump of Any Application</w:t>
      </w:r>
    </w:p>
    <w:p w:rsidR="00CE690E" w:rsidRDefault="00CE690E" w:rsidP="00CE690E">
      <w:pPr>
        <w:pStyle w:val="Li"/>
        <w:numPr>
          <w:ilvl w:val="1"/>
          <w:numId w:val="7"/>
        </w:numPr>
      </w:pPr>
      <w:r>
        <w:rPr>
          <w:rFonts w:ascii="Calibri" w:eastAsia="Calibri" w:hAnsi="Calibri" w:cs="Calibri"/>
        </w:rPr>
        <w:lastRenderedPageBreak/>
        <w:t>To Analyze memory dump of dotnet Application</w:t>
      </w:r>
    </w:p>
    <w:p w:rsidR="00CE690E" w:rsidRDefault="00CE690E" w:rsidP="00CE690E">
      <w:pPr>
        <w:pStyle w:val="Li"/>
        <w:numPr>
          <w:ilvl w:val="1"/>
          <w:numId w:val="7"/>
        </w:numPr>
      </w:pPr>
      <w:r>
        <w:rPr>
          <w:rFonts w:ascii="Calibri" w:eastAsia="Calibri" w:hAnsi="Calibri" w:cs="Calibri"/>
        </w:rPr>
        <w:t>To  Manage memory  of dotnet application</w:t>
      </w:r>
    </w:p>
    <w:p w:rsidR="008B1686" w:rsidRDefault="00CE690E" w:rsidP="008B1686">
      <w:pPr>
        <w:pStyle w:val="Li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250545">
        <w:rPr>
          <w:rStyle w:val="apple-converted-space"/>
          <w:rFonts w:ascii="Arial" w:hAnsi="Arial" w:cs="Arial"/>
          <w:color w:val="273D49"/>
          <w:sz w:val="20"/>
          <w:szCs w:val="20"/>
        </w:rPr>
        <w:t> </w:t>
      </w:r>
      <w:r w:rsidR="004A75C6"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What</w:t>
      </w: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 is the difference between </w:t>
      </w:r>
      <w:r w:rsidR="004A75C6"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the AutoResetEvent</w:t>
      </w: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 and</w:t>
      </w:r>
      <w:r w:rsidR="004A75C6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 xml:space="preserve"> </w:t>
      </w:r>
      <w:r w:rsidR="004A75C6"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ManualResetEvent?</w:t>
      </w: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250545" w:rsidRDefault="00250545" w:rsidP="00250545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  <w:t>Foreground Thread v/s Background Thread</w:t>
      </w: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Pr="00250545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250545" w:rsidRDefault="00250545" w:rsidP="00250545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Dispose v/s Finalize</w:t>
      </w: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250545" w:rsidRPr="004A75C6" w:rsidRDefault="00250545" w:rsidP="00250545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  <w:t>What is the default size of the managed object</w:t>
      </w:r>
    </w:p>
    <w:p w:rsidR="004A75C6" w:rsidRPr="004A75C6" w:rsidRDefault="004A75C6" w:rsidP="004A75C6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75C6">
        <w:rPr>
          <w:rFonts w:ascii="Calibri" w:eastAsia="Calibri" w:hAnsi="Calibri" w:cs="Calibri"/>
        </w:rPr>
        <w:t>12 bytes</w:t>
      </w:r>
    </w:p>
    <w:p w:rsidR="004A75C6" w:rsidRPr="004A75C6" w:rsidRDefault="004A75C6" w:rsidP="004A75C6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75C6">
        <w:rPr>
          <w:rFonts w:ascii="Calibri" w:eastAsia="Calibri" w:hAnsi="Calibri" w:cs="Calibri"/>
        </w:rPr>
        <w:t>1 byte</w:t>
      </w:r>
    </w:p>
    <w:p w:rsidR="004A75C6" w:rsidRPr="004A75C6" w:rsidRDefault="004A75C6" w:rsidP="004A75C6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75C6">
        <w:rPr>
          <w:rFonts w:ascii="Calibri" w:eastAsia="Calibri" w:hAnsi="Calibri" w:cs="Calibri"/>
        </w:rPr>
        <w:t>4 bytes</w:t>
      </w:r>
    </w:p>
    <w:p w:rsidR="004A75C6" w:rsidRPr="004A75C6" w:rsidRDefault="004A75C6" w:rsidP="004A75C6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75C6">
        <w:rPr>
          <w:rFonts w:ascii="Calibri" w:eastAsia="Calibri" w:hAnsi="Calibri" w:cs="Calibri"/>
        </w:rPr>
        <w:t>20 bytes</w:t>
      </w:r>
    </w:p>
    <w:p w:rsidR="00250545" w:rsidRPr="00250545" w:rsidRDefault="00250545" w:rsidP="00250545">
      <w:pPr>
        <w:pStyle w:val="Li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250545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  <w:t>How do i prevent concurrent access to critical section</w:t>
      </w:r>
    </w:p>
    <w:p w:rsidR="00250545" w:rsidRPr="004A256E" w:rsidRDefault="00250545" w:rsidP="00250545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256E">
        <w:rPr>
          <w:rFonts w:ascii="Calibri" w:eastAsia="Calibri" w:hAnsi="Calibri" w:cs="Calibri"/>
          <w:lang w:val="en-US"/>
        </w:rPr>
        <w:t>Use lock block</w:t>
      </w:r>
    </w:p>
    <w:p w:rsidR="00250545" w:rsidRPr="004A256E" w:rsidRDefault="00250545" w:rsidP="00250545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256E">
        <w:rPr>
          <w:rFonts w:ascii="Calibri" w:eastAsia="Calibri" w:hAnsi="Calibri" w:cs="Calibri"/>
          <w:lang w:val="en-US"/>
        </w:rPr>
        <w:t>Use SyncLock block</w:t>
      </w:r>
    </w:p>
    <w:p w:rsidR="00250545" w:rsidRDefault="00250545" w:rsidP="00250545">
      <w:pPr>
        <w:pStyle w:val="Li"/>
        <w:numPr>
          <w:ilvl w:val="1"/>
          <w:numId w:val="5"/>
        </w:numPr>
        <w:rPr>
          <w:rFonts w:ascii="Calibri" w:eastAsia="Calibri" w:hAnsi="Calibri" w:cs="Calibri"/>
          <w:lang w:val="en-US"/>
        </w:rPr>
      </w:pPr>
      <w:r w:rsidRPr="004A256E">
        <w:rPr>
          <w:rFonts w:ascii="Calibri" w:eastAsia="Calibri" w:hAnsi="Calibri" w:cs="Calibri"/>
          <w:lang w:val="en-US"/>
        </w:rPr>
        <w:t>Use Critical block</w:t>
      </w:r>
    </w:p>
    <w:p w:rsidR="00EA7771" w:rsidRDefault="00EA7771" w:rsidP="00EA7771">
      <w:pPr>
        <w:pStyle w:val="Li"/>
        <w:ind w:left="1080"/>
        <w:rPr>
          <w:rFonts w:ascii="Calibri" w:eastAsia="Calibri" w:hAnsi="Calibri" w:cs="Calibri"/>
          <w:lang w:val="en-US"/>
        </w:rPr>
      </w:pPr>
    </w:p>
    <w:p w:rsidR="00EA7771" w:rsidRPr="006A6D7C" w:rsidRDefault="00EA7771" w:rsidP="00EA7771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  <w:r w:rsidRPr="00EA7771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  <w:t>Deep Serialization v/s Shallow Serialization</w:t>
      </w:r>
      <w:r w:rsidR="00AA49A2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.</w:t>
      </w: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Pr="002E271A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</w:p>
    <w:p w:rsidR="002E271A" w:rsidRPr="006A6D7C" w:rsidRDefault="004A75C6" w:rsidP="00EA7771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  <w: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Can you access non public members of object using Reflection?</w:t>
      </w: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Pr="004A75C6" w:rsidRDefault="006A6D7C" w:rsidP="006A6D7C">
      <w:pPr>
        <w:pStyle w:val="Ul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</w:p>
    <w:p w:rsidR="004A75C6" w:rsidRPr="006A6D7C" w:rsidRDefault="006A6D7C" w:rsidP="00EA7771">
      <w:pPr>
        <w:pStyle w:val="Ul"/>
        <w:numPr>
          <w:ilvl w:val="0"/>
          <w:numId w:val="1"/>
        </w:numPr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  <w:r w:rsidRPr="006A6D7C"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  <w:t>Suppose one thread has odd numbers like 1, 3, 5 and other thread has even numbers 2, 4, 6. How can you synchronize between them and print the numbers in order?</w:t>
      </w:r>
    </w:p>
    <w:p w:rsidR="004A75C6" w:rsidRPr="00AA49A2" w:rsidRDefault="004A75C6" w:rsidP="004A75C6">
      <w:pPr>
        <w:pStyle w:val="Ul"/>
        <w:ind w:left="990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eastAsia="en-US"/>
        </w:rPr>
      </w:pP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2"/>
          <w:szCs w:val="20"/>
        </w:rPr>
      </w:pPr>
      <w:bookmarkStart w:id="0" w:name="_GoBack"/>
      <w:bookmarkEnd w:id="0"/>
    </w:p>
    <w:p w:rsidR="008B1686" w:rsidRPr="006A6D7C" w:rsidRDefault="008B1686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8B1686" w:rsidRDefault="008B1686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Pr="00250545" w:rsidRDefault="006A6D7C" w:rsidP="006A6D7C">
      <w:pPr>
        <w:pStyle w:val="Li"/>
        <w:ind w:left="990"/>
        <w:rPr>
          <w:rStyle w:val="apple-style-span"/>
          <w:rFonts w:ascii="Verdana" w:eastAsia="Calibri" w:hAnsi="Verdana"/>
          <w:b/>
          <w:bCs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FF"/>
          <w:szCs w:val="20"/>
        </w:rPr>
        <w:t>using</w:t>
      </w:r>
      <w:r w:rsidRPr="006A6D7C">
        <w:rPr>
          <w:rFonts w:ascii="Consolas" w:eastAsia="Times New Roman" w:hAnsi="Consolas" w:cs="Consolas"/>
          <w:color w:val="000000"/>
          <w:szCs w:val="20"/>
        </w:rPr>
        <w:t>  System;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FF"/>
          <w:szCs w:val="20"/>
        </w:rPr>
        <w:t>using</w:t>
      </w:r>
      <w:r w:rsidRPr="006A6D7C">
        <w:rPr>
          <w:rFonts w:ascii="Consolas" w:eastAsia="Times New Roman" w:hAnsi="Consolas" w:cs="Consolas"/>
          <w:color w:val="000000"/>
          <w:szCs w:val="20"/>
        </w:rPr>
        <w:t> System.Threading.Tasks;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</w:t>
      </w:r>
      <w:r w:rsidRPr="006A6D7C">
        <w:rPr>
          <w:rFonts w:ascii="Consolas" w:eastAsia="Times New Roman" w:hAnsi="Consolas" w:cs="Consolas"/>
          <w:color w:val="0000FF"/>
          <w:szCs w:val="20"/>
        </w:rPr>
        <w:t>namespace</w:t>
      </w:r>
      <w:r w:rsidRPr="006A6D7C">
        <w:rPr>
          <w:rFonts w:ascii="Consolas" w:eastAsia="Times New Roman" w:hAnsi="Consolas" w:cs="Consolas"/>
          <w:color w:val="000000"/>
          <w:szCs w:val="20"/>
        </w:rPr>
        <w:t> ConsoleApplication1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class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2B91AF"/>
          <w:szCs w:val="20"/>
        </w:rPr>
        <w:t>Program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Main(</w:t>
      </w:r>
      <w:r w:rsidRPr="006A6D7C">
        <w:rPr>
          <w:rFonts w:ascii="Consolas" w:eastAsia="Times New Roman" w:hAnsi="Consolas" w:cs="Consolas"/>
          <w:color w:val="0000FF"/>
          <w:szCs w:val="20"/>
        </w:rPr>
        <w:t>string</w:t>
      </w:r>
      <w:r w:rsidRPr="006A6D7C">
        <w:rPr>
          <w:rFonts w:ascii="Consolas" w:eastAsia="Times New Roman" w:hAnsi="Consolas" w:cs="Consolas"/>
          <w:color w:val="000000"/>
          <w:szCs w:val="20"/>
        </w:rPr>
        <w:t>[] args)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t1 = </w:t>
      </w:r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.Factory.StartNew(() =&gt; PrintOddNumbers());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t2 = </w:t>
      </w:r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.Factory.StartNew(() =&gt; PrintEvenNumbers());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2B91AF"/>
          <w:szCs w:val="20"/>
        </w:rPr>
        <w:t>Task</w:t>
      </w:r>
      <w:r w:rsidRPr="006A6D7C">
        <w:rPr>
          <w:rFonts w:ascii="Consolas" w:eastAsia="Times New Roman" w:hAnsi="Consolas" w:cs="Consolas"/>
          <w:color w:val="000000"/>
          <w:szCs w:val="20"/>
        </w:rPr>
        <w:t>.WaitAny(t1, t2);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.WriteLine(</w:t>
      </w:r>
      <w:r w:rsidRPr="006A6D7C">
        <w:rPr>
          <w:rFonts w:ascii="Consolas" w:eastAsia="Times New Roman" w:hAnsi="Consolas" w:cs="Consolas"/>
          <w:color w:val="A31515"/>
          <w:szCs w:val="20"/>
        </w:rPr>
        <w:t>"End"</w:t>
      </w:r>
      <w:r w:rsidRPr="006A6D7C">
        <w:rPr>
          <w:rFonts w:ascii="Consolas" w:eastAsia="Times New Roman" w:hAnsi="Consolas" w:cs="Consolas"/>
          <w:color w:val="000000"/>
          <w:szCs w:val="20"/>
        </w:rPr>
        <w:t>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.ReadLine();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PrintOddNumbers()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arr = </w:t>
      </w:r>
      <w:r w:rsidRPr="006A6D7C">
        <w:rPr>
          <w:rFonts w:ascii="Consolas" w:eastAsia="Times New Roman" w:hAnsi="Consolas" w:cs="Consolas"/>
          <w:color w:val="0000FF"/>
          <w:szCs w:val="20"/>
        </w:rPr>
        <w:t>new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{ 1, 3, 5, 7, 9, 11, 13, 15 };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foreach</w:t>
      </w:r>
      <w:r w:rsidRPr="006A6D7C">
        <w:rPr>
          <w:rFonts w:ascii="Consolas" w:eastAsia="Times New Roman" w:hAnsi="Consolas" w:cs="Consolas"/>
          <w:color w:val="000000"/>
          <w:szCs w:val="20"/>
        </w:rPr>
        <w:t> (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item </w:t>
      </w:r>
      <w:r w:rsidRPr="006A6D7C">
        <w:rPr>
          <w:rFonts w:ascii="Consolas" w:eastAsia="Times New Roman" w:hAnsi="Consolas" w:cs="Consolas"/>
          <w:color w:val="0000FF"/>
          <w:szCs w:val="20"/>
        </w:rPr>
        <w:t>in</w:t>
      </w:r>
      <w:r w:rsidRPr="006A6D7C">
        <w:rPr>
          <w:rFonts w:ascii="Consolas" w:eastAsia="Times New Roman" w:hAnsi="Consolas" w:cs="Consolas"/>
          <w:color w:val="000000"/>
          <w:szCs w:val="20"/>
        </w:rPr>
        <w:t> arr)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    </w:t>
      </w:r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.WriteLine(item);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static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void</w:t>
      </w:r>
      <w:r w:rsidRPr="006A6D7C">
        <w:rPr>
          <w:rFonts w:ascii="Consolas" w:eastAsia="Times New Roman" w:hAnsi="Consolas" w:cs="Consolas"/>
          <w:color w:val="000000"/>
          <w:szCs w:val="20"/>
        </w:rPr>
        <w:t> PrintEvenNumbers()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arr = </w:t>
      </w:r>
      <w:r w:rsidRPr="006A6D7C">
        <w:rPr>
          <w:rFonts w:ascii="Consolas" w:eastAsia="Times New Roman" w:hAnsi="Consolas" w:cs="Consolas"/>
          <w:color w:val="0000FF"/>
          <w:szCs w:val="20"/>
        </w:rPr>
        <w:t>new</w:t>
      </w:r>
      <w:r w:rsidRPr="006A6D7C">
        <w:rPr>
          <w:rFonts w:ascii="Consolas" w:eastAsia="Times New Roman" w:hAnsi="Consolas" w:cs="Consolas"/>
          <w:color w:val="000000"/>
          <w:szCs w:val="20"/>
        </w:rPr>
        <w:t> </w:t>
      </w:r>
      <w:r w:rsidRPr="006A6D7C">
        <w:rPr>
          <w:rFonts w:ascii="Consolas" w:eastAsia="Times New Roman" w:hAnsi="Consolas" w:cs="Consolas"/>
          <w:color w:val="0000FF"/>
          <w:szCs w:val="20"/>
        </w:rPr>
        <w:t>int</w:t>
      </w:r>
      <w:r w:rsidRPr="006A6D7C">
        <w:rPr>
          <w:rFonts w:ascii="Consolas" w:eastAsia="Times New Roman" w:hAnsi="Consolas" w:cs="Consolas"/>
          <w:color w:val="000000"/>
          <w:szCs w:val="20"/>
        </w:rPr>
        <w:t>[] { 2, 4, 6, 8, 10, 12, 14 };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</w:t>
      </w:r>
      <w:r w:rsidRPr="006A6D7C">
        <w:rPr>
          <w:rFonts w:ascii="Consolas" w:eastAsia="Times New Roman" w:hAnsi="Consolas" w:cs="Consolas"/>
          <w:color w:val="0000FF"/>
          <w:szCs w:val="20"/>
        </w:rPr>
        <w:t>foreach</w:t>
      </w:r>
      <w:r w:rsidRPr="006A6D7C">
        <w:rPr>
          <w:rFonts w:ascii="Consolas" w:eastAsia="Times New Roman" w:hAnsi="Consolas" w:cs="Consolas"/>
          <w:color w:val="000000"/>
          <w:szCs w:val="20"/>
        </w:rPr>
        <w:t> (</w:t>
      </w:r>
      <w:r w:rsidRPr="006A6D7C">
        <w:rPr>
          <w:rFonts w:ascii="Consolas" w:eastAsia="Times New Roman" w:hAnsi="Consolas" w:cs="Consolas"/>
          <w:color w:val="0000FF"/>
          <w:szCs w:val="20"/>
        </w:rPr>
        <w:t>var</w:t>
      </w:r>
      <w:r w:rsidRPr="006A6D7C">
        <w:rPr>
          <w:rFonts w:ascii="Consolas" w:eastAsia="Times New Roman" w:hAnsi="Consolas" w:cs="Consolas"/>
          <w:color w:val="000000"/>
          <w:szCs w:val="20"/>
        </w:rPr>
        <w:t> item </w:t>
      </w:r>
      <w:r w:rsidRPr="006A6D7C">
        <w:rPr>
          <w:rFonts w:ascii="Consolas" w:eastAsia="Times New Roman" w:hAnsi="Consolas" w:cs="Consolas"/>
          <w:color w:val="0000FF"/>
          <w:szCs w:val="20"/>
        </w:rPr>
        <w:t>in</w:t>
      </w:r>
      <w:r w:rsidRPr="006A6D7C">
        <w:rPr>
          <w:rFonts w:ascii="Consolas" w:eastAsia="Times New Roman" w:hAnsi="Consolas" w:cs="Consolas"/>
          <w:color w:val="000000"/>
          <w:szCs w:val="20"/>
        </w:rPr>
        <w:t> arr)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{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    </w:t>
      </w:r>
      <w:r w:rsidRPr="006A6D7C">
        <w:rPr>
          <w:rFonts w:ascii="Consolas" w:eastAsia="Times New Roman" w:hAnsi="Consolas" w:cs="Consolas"/>
          <w:color w:val="2B91AF"/>
          <w:szCs w:val="20"/>
        </w:rPr>
        <w:t>Console</w:t>
      </w:r>
      <w:r w:rsidRPr="006A6D7C">
        <w:rPr>
          <w:rFonts w:ascii="Consolas" w:eastAsia="Times New Roman" w:hAnsi="Consolas" w:cs="Consolas"/>
          <w:color w:val="000000"/>
          <w:szCs w:val="20"/>
        </w:rPr>
        <w:t>.WriteLine(item);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 xml:space="preserve"> 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  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    }</w:t>
      </w:r>
    </w:p>
    <w:p w:rsidR="006A6D7C" w:rsidRPr="006A6D7C" w:rsidRDefault="006A6D7C" w:rsidP="006A6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</w:rPr>
      </w:pPr>
      <w:r w:rsidRPr="006A6D7C">
        <w:rPr>
          <w:rFonts w:ascii="Consolas" w:eastAsia="Times New Roman" w:hAnsi="Consolas" w:cs="Consolas"/>
          <w:color w:val="000000"/>
          <w:szCs w:val="20"/>
        </w:rPr>
        <w:t>    }</w:t>
      </w: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8B1686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numPr>
          <w:ilvl w:val="0"/>
          <w:numId w:val="1"/>
        </w:numPr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  <w:r w:rsidRPr="006A6D7C"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  <w:t>How many types of Generations are there in GC garbage collector?</w:t>
      </w: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numPr>
          <w:ilvl w:val="0"/>
          <w:numId w:val="1"/>
        </w:numPr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  <w:r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  <w:t xml:space="preserve">How does managed code can Interop with unmanaged </w:t>
      </w:r>
      <w:r w:rsidR="00D53554"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  <w:t>code?</w:t>
      </w: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6A6D7C">
      <w:pPr>
        <w:pStyle w:val="Li"/>
        <w:numPr>
          <w:ilvl w:val="0"/>
          <w:numId w:val="1"/>
        </w:numPr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  <w:r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  <w:t>What are the different type of Serialization formatters supported by .Net Framework</w:t>
      </w:r>
    </w:p>
    <w:p w:rsidR="00D53554" w:rsidRPr="00D53554" w:rsidRDefault="00D53554" w:rsidP="00D53554">
      <w:pPr>
        <w:pStyle w:val="Li"/>
        <w:numPr>
          <w:ilvl w:val="1"/>
          <w:numId w:val="5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Binary Formatter</w:t>
      </w:r>
    </w:p>
    <w:p w:rsidR="00D53554" w:rsidRPr="00D53554" w:rsidRDefault="00D53554" w:rsidP="00D53554">
      <w:pPr>
        <w:pStyle w:val="Li"/>
        <w:numPr>
          <w:ilvl w:val="1"/>
          <w:numId w:val="5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XML Formatter</w:t>
      </w:r>
    </w:p>
    <w:p w:rsidR="00D53554" w:rsidRPr="00D53554" w:rsidRDefault="00D53554" w:rsidP="00D53554">
      <w:pPr>
        <w:pStyle w:val="Li"/>
        <w:numPr>
          <w:ilvl w:val="1"/>
          <w:numId w:val="5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CSV Formatter</w:t>
      </w:r>
    </w:p>
    <w:p w:rsidR="00D53554" w:rsidRPr="00D53554" w:rsidRDefault="00D53554" w:rsidP="00D53554">
      <w:pPr>
        <w:pStyle w:val="Li"/>
        <w:numPr>
          <w:ilvl w:val="1"/>
          <w:numId w:val="5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JSON Formatter</w:t>
      </w:r>
    </w:p>
    <w:p w:rsidR="00D53554" w:rsidRPr="00D53554" w:rsidRDefault="00D53554" w:rsidP="00D53554">
      <w:pPr>
        <w:pStyle w:val="Li"/>
        <w:numPr>
          <w:ilvl w:val="1"/>
          <w:numId w:val="5"/>
        </w:numPr>
        <w:rPr>
          <w:rFonts w:ascii="Calibri" w:eastAsia="Calibri" w:hAnsi="Calibri" w:cs="Calibri"/>
        </w:rPr>
      </w:pPr>
      <w:r w:rsidRPr="00D53554">
        <w:rPr>
          <w:rFonts w:ascii="Calibri" w:eastAsia="Calibri" w:hAnsi="Calibri" w:cs="Calibri"/>
        </w:rPr>
        <w:t>SOAP Formatter</w:t>
      </w:r>
    </w:p>
    <w:p w:rsidR="00D53554" w:rsidRPr="00D53554" w:rsidRDefault="00D53554" w:rsidP="00D53554">
      <w:pPr>
        <w:pStyle w:val="Li"/>
        <w:ind w:left="720"/>
        <w:rPr>
          <w:rFonts w:ascii="Calibri" w:eastAsia="Calibri" w:hAnsi="Calibri" w:cs="Calibri"/>
        </w:rPr>
      </w:pPr>
    </w:p>
    <w:p w:rsidR="00D53554" w:rsidRPr="00D53554" w:rsidRDefault="00D53554" w:rsidP="00D53554">
      <w:pPr>
        <w:pStyle w:val="Li"/>
        <w:numPr>
          <w:ilvl w:val="0"/>
          <w:numId w:val="1"/>
        </w:numPr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r w:rsidRPr="00D53554"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eastAsia="en-US"/>
        </w:rPr>
        <w:t>What is the significance of MarshalByRefObject Class in .Net Framework ?</w:t>
      </w: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ind w:left="990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D53554" w:rsidRDefault="00D53554" w:rsidP="00D53554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Default="006A6D7C" w:rsidP="006A6D7C">
      <w:pPr>
        <w:pStyle w:val="Li"/>
        <w:rPr>
          <w:rStyle w:val="apple-style-span"/>
          <w:rFonts w:ascii="Verdana" w:eastAsia="Calibri" w:hAnsi="Verdana"/>
          <w:b/>
          <w:color w:val="4F81BD"/>
          <w:sz w:val="20"/>
          <w:szCs w:val="20"/>
          <w:shd w:val="clear" w:color="auto" w:fill="auto"/>
          <w:lang w:val="en-US" w:eastAsia="en-US"/>
        </w:rPr>
      </w:pPr>
    </w:p>
    <w:p w:rsidR="006A6D7C" w:rsidRPr="006A6D7C" w:rsidRDefault="006A6D7C" w:rsidP="006A6D7C">
      <w:pPr>
        <w:pStyle w:val="Li"/>
        <w:rPr>
          <w:rStyle w:val="apple-style-span"/>
          <w:rFonts w:ascii="Verdana" w:eastAsia="Calibri" w:hAnsi="Verdana"/>
          <w:b/>
          <w:bCs/>
          <w:color w:val="4F81BD"/>
          <w:sz w:val="12"/>
          <w:szCs w:val="20"/>
          <w:shd w:val="clear" w:color="auto" w:fill="auto"/>
          <w:lang w:val="en-US" w:eastAsia="en-US"/>
        </w:rPr>
      </w:pPr>
    </w:p>
    <w:sectPr w:rsidR="006A6D7C" w:rsidRPr="006A6D7C" w:rsidSect="00E231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D8A" w:rsidRDefault="00E33D8A" w:rsidP="008B1686">
      <w:pPr>
        <w:spacing w:after="0" w:line="240" w:lineRule="auto"/>
      </w:pPr>
      <w:r>
        <w:separator/>
      </w:r>
    </w:p>
  </w:endnote>
  <w:endnote w:type="continuationSeparator" w:id="1">
    <w:p w:rsidR="00E33D8A" w:rsidRDefault="00E33D8A" w:rsidP="008B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D8A" w:rsidRDefault="00E33D8A" w:rsidP="008B1686">
      <w:pPr>
        <w:spacing w:after="0" w:line="240" w:lineRule="auto"/>
      </w:pPr>
      <w:r>
        <w:separator/>
      </w:r>
    </w:p>
  </w:footnote>
  <w:footnote w:type="continuationSeparator" w:id="1">
    <w:p w:rsidR="00E33D8A" w:rsidRDefault="00E33D8A" w:rsidP="008B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686" w:rsidRDefault="008B1686">
    <w:pPr>
      <w:pStyle w:val="Header"/>
    </w:pPr>
    <w:r>
      <w:tab/>
      <w:t>Advanced C# Test paper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hybridMultilevel"/>
    <w:tmpl w:val="000000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5"/>
    <w:multiLevelType w:val="hybridMultilevel"/>
    <w:tmpl w:val="00000005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7"/>
    <w:multiLevelType w:val="hybridMultilevel"/>
    <w:tmpl w:val="00000007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8"/>
    <w:multiLevelType w:val="hybridMultilevel"/>
    <w:tmpl w:val="0000000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9"/>
    <w:multiLevelType w:val="hybridMultilevel"/>
    <w:tmpl w:val="00000009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C"/>
    <w:multiLevelType w:val="hybridMultilevel"/>
    <w:tmpl w:val="000000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D"/>
    <w:multiLevelType w:val="hybridMultilevel"/>
    <w:tmpl w:val="0000000D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F"/>
    <w:multiLevelType w:val="hybridMultilevel"/>
    <w:tmpl w:val="0000000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B4B6DAE"/>
    <w:multiLevelType w:val="hybridMultilevel"/>
    <w:tmpl w:val="19ECE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D62AC"/>
    <w:multiLevelType w:val="hybridMultilevel"/>
    <w:tmpl w:val="CE2CE8D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4384"/>
    <w:rsid w:val="00111AF2"/>
    <w:rsid w:val="00250545"/>
    <w:rsid w:val="002A0BCF"/>
    <w:rsid w:val="002E271A"/>
    <w:rsid w:val="00316BFC"/>
    <w:rsid w:val="004A75C6"/>
    <w:rsid w:val="005071F0"/>
    <w:rsid w:val="006A6D7C"/>
    <w:rsid w:val="008B1686"/>
    <w:rsid w:val="00AA49A2"/>
    <w:rsid w:val="00AF4384"/>
    <w:rsid w:val="00B209FF"/>
    <w:rsid w:val="00CE690E"/>
    <w:rsid w:val="00D0144E"/>
    <w:rsid w:val="00D13DC1"/>
    <w:rsid w:val="00D53554"/>
    <w:rsid w:val="00E23152"/>
    <w:rsid w:val="00E33D8A"/>
    <w:rsid w:val="00E65498"/>
    <w:rsid w:val="00E7156D"/>
    <w:rsid w:val="00EA7771"/>
    <w:rsid w:val="00EC0296"/>
    <w:rsid w:val="00F2593F"/>
    <w:rsid w:val="00F45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8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F4384"/>
  </w:style>
  <w:style w:type="character" w:customStyle="1" w:styleId="apple-converted-space">
    <w:name w:val="apple-converted-space"/>
    <w:basedOn w:val="DefaultParagraphFont"/>
    <w:rsid w:val="00AF4384"/>
  </w:style>
  <w:style w:type="paragraph" w:customStyle="1" w:styleId="Ul">
    <w:name w:val="Ul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customStyle="1" w:styleId="Div">
    <w:name w:val="Div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B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686"/>
  </w:style>
  <w:style w:type="paragraph" w:styleId="Footer">
    <w:name w:val="footer"/>
    <w:basedOn w:val="Normal"/>
    <w:link w:val="FooterChar"/>
    <w:uiPriority w:val="99"/>
    <w:semiHidden/>
    <w:unhideWhenUsed/>
    <w:rsid w:val="008B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686"/>
  </w:style>
  <w:style w:type="character" w:styleId="Strong">
    <w:name w:val="Strong"/>
    <w:basedOn w:val="DefaultParagraphFont"/>
    <w:uiPriority w:val="22"/>
    <w:qFormat/>
    <w:rsid w:val="006A6D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D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8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F4384"/>
  </w:style>
  <w:style w:type="character" w:customStyle="1" w:styleId="apple-converted-space">
    <w:name w:val="apple-converted-space"/>
    <w:basedOn w:val="DefaultParagraphFont"/>
    <w:rsid w:val="00AF4384"/>
  </w:style>
  <w:style w:type="paragraph" w:customStyle="1" w:styleId="Ul">
    <w:name w:val="Ul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customStyle="1" w:styleId="Div">
    <w:name w:val="Div"/>
    <w:basedOn w:val="Normal"/>
    <w:rsid w:val="00CE69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B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686"/>
  </w:style>
  <w:style w:type="paragraph" w:styleId="Footer">
    <w:name w:val="footer"/>
    <w:basedOn w:val="Normal"/>
    <w:link w:val="FooterChar"/>
    <w:uiPriority w:val="99"/>
    <w:semiHidden/>
    <w:unhideWhenUsed/>
    <w:rsid w:val="008B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6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Venu</cp:lastModifiedBy>
  <cp:revision>5</cp:revision>
  <dcterms:created xsi:type="dcterms:W3CDTF">2014-03-27T07:56:00Z</dcterms:created>
  <dcterms:modified xsi:type="dcterms:W3CDTF">2017-04-06T04:07:00Z</dcterms:modified>
</cp:coreProperties>
</file>